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2B7FC" w14:textId="35B93CA7" w:rsidR="00CD0EC8" w:rsidRDefault="00CD0EC8" w:rsidP="00CD0EC8">
      <w:pPr>
        <w:pStyle w:val="Heading1"/>
        <w:rPr>
          <w:lang w:val="en-GB"/>
        </w:rPr>
      </w:pPr>
      <w:r>
        <w:rPr>
          <w:lang w:val="en-GB"/>
        </w:rPr>
        <w:t xml:space="preserve">Classification of key user persona’s attributes. </w:t>
      </w:r>
    </w:p>
    <w:p w14:paraId="1E589F52" w14:textId="77777777" w:rsidR="00CD0EC8" w:rsidRPr="00CD0EC8" w:rsidRDefault="00CD0EC8" w:rsidP="00CD0EC8">
      <w:pPr>
        <w:rPr>
          <w:lang w:val="en-GB"/>
        </w:rPr>
      </w:pPr>
    </w:p>
    <w:p w14:paraId="4E76DC03" w14:textId="0BD93E2B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Connectivity (Implicit). </w:t>
      </w:r>
      <w:r>
        <w:rPr>
          <w:rFonts w:ascii="AppleSystemUIFontItalic" w:hAnsi="AppleSystemUIFontItalic" w:cs="AppleSystemUIFontItalic"/>
          <w:i/>
          <w:iCs/>
          <w:lang w:val="en-GB"/>
        </w:rPr>
        <w:t>What can be derived from this info?</w:t>
      </w:r>
    </w:p>
    <w:p w14:paraId="40E3460B" w14:textId="77777777" w:rsidR="0027182A" w:rsidRDefault="0027182A" w:rsidP="0027182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Groups joined</w:t>
      </w:r>
    </w:p>
    <w:p w14:paraId="6A02DD80" w14:textId="77777777" w:rsidR="0027182A" w:rsidRDefault="0027182A" w:rsidP="0027182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Connections</w:t>
      </w:r>
    </w:p>
    <w:p w14:paraId="0AF8589C" w14:textId="77777777" w:rsidR="0027182A" w:rsidRDefault="0027182A" w:rsidP="0027182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Follows </w:t>
      </w:r>
    </w:p>
    <w:p w14:paraId="746C1BBB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Engagement (Implicit). </w:t>
      </w:r>
      <w:r>
        <w:rPr>
          <w:rFonts w:ascii="AppleSystemUIFontItalic" w:hAnsi="AppleSystemUIFontItalic" w:cs="AppleSystemUIFontItalic"/>
          <w:i/>
          <w:iCs/>
          <w:lang w:val="en-GB"/>
        </w:rPr>
        <w:t>What can be derived from this info?</w:t>
      </w:r>
    </w:p>
    <w:p w14:paraId="7270C493" w14:textId="77777777" w:rsidR="0027182A" w:rsidRDefault="0027182A" w:rsidP="0027182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Likes</w:t>
      </w:r>
    </w:p>
    <w:p w14:paraId="6B322E1E" w14:textId="77777777" w:rsidR="0027182A" w:rsidRDefault="0027182A" w:rsidP="0027182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Comments</w:t>
      </w:r>
    </w:p>
    <w:p w14:paraId="7F201255" w14:textId="77777777" w:rsidR="0027182A" w:rsidRDefault="0027182A" w:rsidP="0027182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Messages</w:t>
      </w:r>
    </w:p>
    <w:p w14:paraId="0C6C3434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Demographics/Cultural</w:t>
      </w:r>
    </w:p>
    <w:p w14:paraId="2E1B62F8" w14:textId="77777777" w:rsidR="0027182A" w:rsidRDefault="0027182A" w:rsidP="002718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Age</w:t>
      </w:r>
    </w:p>
    <w:p w14:paraId="6BB080C9" w14:textId="77777777" w:rsidR="0027182A" w:rsidRDefault="0027182A" w:rsidP="002718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Date of birth</w:t>
      </w:r>
    </w:p>
    <w:p w14:paraId="6D497DCD" w14:textId="77777777" w:rsidR="0027182A" w:rsidRDefault="0027182A" w:rsidP="002718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Zodiac sign</w:t>
      </w:r>
    </w:p>
    <w:p w14:paraId="376C1922" w14:textId="77777777" w:rsidR="0027182A" w:rsidRDefault="0027182A" w:rsidP="002718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Language</w:t>
      </w:r>
    </w:p>
    <w:p w14:paraId="490D0A56" w14:textId="77777777" w:rsidR="0027182A" w:rsidRDefault="0027182A" w:rsidP="002718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Religion</w:t>
      </w:r>
    </w:p>
    <w:p w14:paraId="14526F0B" w14:textId="77777777" w:rsidR="0027182A" w:rsidRDefault="0027182A" w:rsidP="002718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Political </w:t>
      </w:r>
    </w:p>
    <w:p w14:paraId="397ABEC1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Location</w:t>
      </w:r>
    </w:p>
    <w:p w14:paraId="34F4D013" w14:textId="77777777" w:rsidR="0027182A" w:rsidRDefault="0027182A" w:rsidP="0027182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Address</w:t>
      </w:r>
    </w:p>
    <w:p w14:paraId="2EDF3A33" w14:textId="77777777" w:rsidR="0027182A" w:rsidRDefault="0027182A" w:rsidP="0027182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Country</w:t>
      </w:r>
    </w:p>
    <w:p w14:paraId="44C89370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Social</w:t>
      </w:r>
    </w:p>
    <w:p w14:paraId="5DCD1284" w14:textId="77777777" w:rsidR="0027182A" w:rsidRDefault="0027182A" w:rsidP="0027182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Earnings </w:t>
      </w:r>
    </w:p>
    <w:p w14:paraId="1F4C4233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Professional </w:t>
      </w:r>
    </w:p>
    <w:p w14:paraId="4B9455C0" w14:textId="77777777" w:rsidR="0027182A" w:rsidRDefault="0027182A" w:rsidP="0027182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Education</w:t>
      </w:r>
    </w:p>
    <w:p w14:paraId="14AA7B92" w14:textId="77777777" w:rsidR="0027182A" w:rsidRDefault="0027182A" w:rsidP="0027182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Job title </w:t>
      </w:r>
    </w:p>
    <w:p w14:paraId="6B535B31" w14:textId="77777777" w:rsidR="0027182A" w:rsidRDefault="0027182A" w:rsidP="0027182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Aspirations</w:t>
      </w:r>
    </w:p>
    <w:p w14:paraId="77DE47C1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Interests/preferences</w:t>
      </w:r>
    </w:p>
    <w:p w14:paraId="2573B91E" w14:textId="77777777" w:rsidR="0027182A" w:rsidRDefault="0027182A" w:rsidP="0027182A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Technology</w:t>
      </w:r>
    </w:p>
    <w:p w14:paraId="63916D11" w14:textId="77777777" w:rsidR="0027182A" w:rsidRDefault="0027182A" w:rsidP="0027182A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Favorite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</w:p>
    <w:p w14:paraId="5D1215B7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Physical</w:t>
      </w:r>
    </w:p>
    <w:p w14:paraId="19D806F1" w14:textId="77777777" w:rsidR="0027182A" w:rsidRDefault="0027182A" w:rsidP="0027182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Height</w:t>
      </w:r>
    </w:p>
    <w:p w14:paraId="0F8F0FE3" w14:textId="77777777" w:rsidR="0027182A" w:rsidRDefault="0027182A" w:rsidP="0027182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Weight</w:t>
      </w:r>
    </w:p>
    <w:p w14:paraId="7E61441D" w14:textId="77777777" w:rsidR="0027182A" w:rsidRDefault="0027182A" w:rsidP="0027182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Blood type</w:t>
      </w:r>
    </w:p>
    <w:p w14:paraId="747F05C4" w14:textId="77777777" w:rsidR="0027182A" w:rsidRDefault="0027182A" w:rsidP="002718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Possessions</w:t>
      </w:r>
    </w:p>
    <w:p w14:paraId="480D2C82" w14:textId="77777777" w:rsidR="0027182A" w:rsidRDefault="0027182A" w:rsidP="0027182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Vehicle</w:t>
      </w:r>
    </w:p>
    <w:p w14:paraId="3C715E41" w14:textId="77777777" w:rsidR="0027182A" w:rsidRDefault="0027182A" w:rsidP="0027182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Property</w:t>
      </w:r>
    </w:p>
    <w:p w14:paraId="3225A920" w14:textId="77777777" w:rsidR="0027182A" w:rsidRDefault="0027182A"/>
    <w:sectPr w:rsidR="0027182A" w:rsidSect="00483E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A"/>
    <w:rsid w:val="0027182A"/>
    <w:rsid w:val="00C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A9DDA"/>
  <w15:chartTrackingRefBased/>
  <w15:docId w15:val="{6D41ED3A-FEC6-B943-9476-D5D908A2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Fakhritdinov Iskander</dc:creator>
  <cp:keywords/>
  <dc:description/>
  <cp:lastModifiedBy>Fakhritdinov Iskander</cp:lastModifiedBy>
  <cp:revision>2</cp:revision>
  <dcterms:created xsi:type="dcterms:W3CDTF">2021-07-09T12:02:00Z</dcterms:created>
  <dcterms:modified xsi:type="dcterms:W3CDTF">2021-07-09T12:34:00Z</dcterms:modified>
</cp:coreProperties>
</file>